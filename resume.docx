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DC0F5" w14:textId="77777777" w:rsidR="00513551" w:rsidRDefault="00000000">
      <w:pPr>
        <w:pBdr>
          <w:bottom w:val="single" w:sz="6" w:space="0" w:color="000000"/>
        </w:pBdr>
        <w:spacing w:line="205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Walid Al-Muhtaseb</w:t>
      </w:r>
    </w:p>
    <w:p w14:paraId="6E205C4E" w14:textId="77777777" w:rsidR="00513551" w:rsidRDefault="00000000">
      <w:pPr>
        <w:spacing w:line="205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Los Angeles, CA </w:t>
      </w:r>
      <w:r>
        <w:rPr>
          <w:rFonts w:ascii="Calibri" w:eastAsia="Calibri" w:hAnsi="Calibri" w:cs="Calibri"/>
          <w:color w:val="000000"/>
          <w:sz w:val="20"/>
          <w:szCs w:val="20"/>
        </w:rPr>
        <w:t>| </w:t>
      </w:r>
      <w:r>
        <w:rPr>
          <w:rFonts w:ascii="Calibri" w:eastAsia="Calibri" w:hAnsi="Calibri" w:cs="Calibri"/>
          <w:sz w:val="20"/>
          <w:szCs w:val="20"/>
        </w:rPr>
        <w:t>(909) 360</w:t>
      </w:r>
      <w:r>
        <w:rPr>
          <w:rFonts w:ascii="Calibri" w:eastAsia="Calibri" w:hAnsi="Calibri" w:cs="Calibri"/>
          <w:sz w:val="20"/>
          <w:szCs w:val="20"/>
        </w:rPr>
        <w:noBreakHyphen/>
        <w:t>6192 </w:t>
      </w:r>
      <w:r>
        <w:rPr>
          <w:rFonts w:ascii="Calibri" w:eastAsia="Calibri" w:hAnsi="Calibri" w:cs="Calibri"/>
          <w:color w:val="000000"/>
          <w:sz w:val="20"/>
          <w:szCs w:val="20"/>
        </w:rPr>
        <w:t>| </w:t>
      </w:r>
      <w:hyperlink r:id="rId5" w:history="1">
        <w:r>
          <w:rPr>
            <w:rFonts w:ascii="Calibri" w:eastAsia="Calibri" w:hAnsi="Calibri" w:cs="Calibri"/>
            <w:color w:val="000000"/>
            <w:sz w:val="20"/>
            <w:szCs w:val="20"/>
          </w:rPr>
          <w:t>walmuhta@usc.edu</w:t>
        </w:r>
      </w:hyperlink>
      <w:r>
        <w:rPr>
          <w:rFonts w:ascii="Calibri" w:eastAsia="Calibri" w:hAnsi="Calibri" w:cs="Calibri"/>
          <w:sz w:val="20"/>
          <w:szCs w:val="20"/>
        </w:rPr>
        <w:t> </w:t>
      </w:r>
      <w:r>
        <w:rPr>
          <w:rFonts w:ascii="Calibri" w:eastAsia="Calibri" w:hAnsi="Calibri" w:cs="Calibri"/>
          <w:color w:val="000000"/>
          <w:sz w:val="20"/>
          <w:szCs w:val="20"/>
        </w:rPr>
        <w:t>| </w:t>
      </w:r>
      <w:hyperlink r:id="rId6" w:history="1">
        <w:r>
          <w:rPr>
            <w:rFonts w:ascii="Calibri" w:eastAsia="Calibri" w:hAnsi="Calibri" w:cs="Calibri"/>
            <w:color w:val="000000"/>
            <w:sz w:val="20"/>
            <w:szCs w:val="20"/>
          </w:rPr>
          <w:t>linkedin.com/in/walid</w:t>
        </w:r>
        <w:r>
          <w:rPr>
            <w:rFonts w:ascii="Calibri" w:eastAsia="Calibri" w:hAnsi="Calibri" w:cs="Calibri"/>
            <w:color w:val="000000"/>
            <w:sz w:val="20"/>
            <w:szCs w:val="20"/>
          </w:rPr>
          <w:noBreakHyphen/>
          <w:t>al</w:t>
        </w:r>
        <w:r>
          <w:rPr>
            <w:rFonts w:ascii="Calibri" w:eastAsia="Calibri" w:hAnsi="Calibri" w:cs="Calibri"/>
            <w:color w:val="000000"/>
            <w:sz w:val="20"/>
            <w:szCs w:val="20"/>
          </w:rPr>
          <w:noBreakHyphen/>
          <w:t>muhtaseb</w:t>
        </w:r>
        <w:r>
          <w:rPr>
            <w:rFonts w:ascii="Calibri" w:eastAsia="Calibri" w:hAnsi="Calibri" w:cs="Calibri"/>
            <w:color w:val="000000"/>
            <w:sz w:val="20"/>
            <w:szCs w:val="20"/>
          </w:rPr>
          <w:noBreakHyphen/>
          <w:t>91888532a</w:t>
        </w:r>
      </w:hyperlink>
    </w:p>
    <w:p w14:paraId="6A820C5A" w14:textId="77777777" w:rsidR="00513551" w:rsidRDefault="00513551">
      <w:pPr>
        <w:rPr>
          <w:rFonts w:ascii="Calibri" w:eastAsia="Calibri" w:hAnsi="Calibri" w:cs="Calibri"/>
          <w:sz w:val="20"/>
          <w:szCs w:val="20"/>
        </w:rPr>
      </w:pPr>
    </w:p>
    <w:p w14:paraId="1A20C7D1" w14:textId="77777777" w:rsidR="00513551" w:rsidRDefault="00000000">
      <w:pPr>
        <w:pBdr>
          <w:bottom w:val="single" w:sz="6" w:space="0" w:color="000000"/>
        </w:pBdr>
        <w:spacing w:line="200" w:lineRule="atLeast"/>
        <w:rPr>
          <w:rFonts w:ascii="Calibri" w:eastAsia="Calibri" w:hAnsi="Calibri" w:cs="Calibri"/>
          <w:b/>
          <w:bCs/>
          <w:caps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0"/>
          <w:szCs w:val="20"/>
        </w:rPr>
        <w:t>education</w:t>
      </w:r>
    </w:p>
    <w:p w14:paraId="769E5EB6" w14:textId="77777777" w:rsidR="00513551" w:rsidRDefault="00000000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University of Southern California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Los Angeles, CA</w:t>
      </w:r>
    </w:p>
    <w:p w14:paraId="34A45864" w14:textId="77777777" w:rsidR="00513551" w:rsidRDefault="00000000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Computer Engineering and Computer Science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August 2024-Present</w:t>
      </w:r>
    </w:p>
    <w:p w14:paraId="1FDFB9F0" w14:textId="77777777" w:rsidR="00513551" w:rsidRDefault="00000000">
      <w:pPr>
        <w:spacing w:line="140" w:lineRule="atLeast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sz w:val="14"/>
          <w:szCs w:val="14"/>
        </w:rPr>
        <w:t> </w:t>
      </w:r>
    </w:p>
    <w:p w14:paraId="64ECFC36" w14:textId="77777777" w:rsidR="00513551" w:rsidRDefault="00000000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Chaffey College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Rancho Cucamonga, CA</w:t>
      </w:r>
    </w:p>
    <w:p w14:paraId="72947D27" w14:textId="77777777" w:rsidR="00513551" w:rsidRDefault="00000000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Computer Science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September 2021-May 2024</w:t>
      </w:r>
    </w:p>
    <w:p w14:paraId="459243B1" w14:textId="06E691E1" w:rsidR="00513551" w:rsidRDefault="00FB1E02">
      <w:pPr>
        <w:numPr>
          <w:ilvl w:val="0"/>
          <w:numId w:val="1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Associate’s degree in computer science</w:t>
      </w:r>
      <w:r w:rsidR="00000000">
        <w:rPr>
          <w:rFonts w:ascii="Calibri" w:eastAsia="Calibri" w:hAnsi="Calibri" w:cs="Calibri"/>
          <w:sz w:val="20"/>
          <w:szCs w:val="20"/>
        </w:rPr>
        <w:t>, Mathematics and Physics</w:t>
      </w:r>
    </w:p>
    <w:p w14:paraId="173BC72D" w14:textId="77777777" w:rsidR="00513551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</w:p>
    <w:p w14:paraId="6B54D612" w14:textId="77777777" w:rsidR="00513551" w:rsidRDefault="00000000">
      <w:pPr>
        <w:pBdr>
          <w:bottom w:val="single" w:sz="6" w:space="0" w:color="000000"/>
        </w:pBdr>
        <w:spacing w:line="200" w:lineRule="atLeast"/>
        <w:rPr>
          <w:rFonts w:ascii="Calibri" w:eastAsia="Calibri" w:hAnsi="Calibri" w:cs="Calibri"/>
          <w:b/>
          <w:bCs/>
          <w:caps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0"/>
          <w:szCs w:val="20"/>
        </w:rPr>
        <w:t>skills</w:t>
      </w:r>
    </w:p>
    <w:p w14:paraId="30A570BE" w14:textId="322FAB3B" w:rsidR="00513551" w:rsidRDefault="00000000">
      <w:pPr>
        <w:numPr>
          <w:ilvl w:val="0"/>
          <w:numId w:val="2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Technical: Altium, AutoCAD, C++, C, Python, </w:t>
      </w:r>
      <w:proofErr w:type="spellStart"/>
      <w:r>
        <w:rPr>
          <w:rFonts w:ascii="Calibri" w:eastAsia="Calibri" w:hAnsi="Calibri" w:cs="Calibri"/>
          <w:sz w:val="20"/>
          <w:szCs w:val="20"/>
        </w:rPr>
        <w:t>PyTorch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r w:rsidR="00FB1E02">
        <w:rPr>
          <w:rFonts w:ascii="Calibri" w:eastAsia="Calibri" w:hAnsi="Calibri" w:cs="Calibri"/>
          <w:sz w:val="20"/>
          <w:szCs w:val="20"/>
        </w:rPr>
        <w:t>OpenCV</w:t>
      </w:r>
      <w:r>
        <w:rPr>
          <w:rFonts w:ascii="Calibri" w:eastAsia="Calibri" w:hAnsi="Calibri" w:cs="Calibri"/>
          <w:sz w:val="20"/>
          <w:szCs w:val="20"/>
        </w:rPr>
        <w:t xml:space="preserve"> Computer </w:t>
      </w:r>
      <w:r w:rsidR="00FD16B3">
        <w:rPr>
          <w:rFonts w:ascii="Calibri" w:eastAsia="Calibri" w:hAnsi="Calibri" w:cs="Calibri"/>
          <w:sz w:val="20"/>
          <w:szCs w:val="20"/>
        </w:rPr>
        <w:t>Vision, Linux</w:t>
      </w:r>
      <w:r>
        <w:rPr>
          <w:rFonts w:ascii="Calibri" w:eastAsia="Calibri" w:hAnsi="Calibri" w:cs="Calibri"/>
          <w:sz w:val="20"/>
          <w:szCs w:val="20"/>
        </w:rPr>
        <w:t xml:space="preserve">, HTML, CSS, JavaScript, SQL, FPGA Design, </w:t>
      </w:r>
      <w:r w:rsidR="00FD16B3">
        <w:rPr>
          <w:rFonts w:ascii="Calibri" w:eastAsia="Calibri" w:hAnsi="Calibri" w:cs="Calibri"/>
          <w:sz w:val="20"/>
          <w:szCs w:val="20"/>
        </w:rPr>
        <w:t>Verilog</w:t>
      </w:r>
      <w:r w:rsidR="00FD16B3">
        <w:rPr>
          <w:rFonts w:ascii="Calibri" w:eastAsia="Calibri" w:hAnsi="Calibri" w:cs="Calibri"/>
          <w:sz w:val="20"/>
          <w:szCs w:val="20"/>
        </w:rPr>
        <w:t xml:space="preserve">, </w:t>
      </w:r>
      <w:r>
        <w:rPr>
          <w:rFonts w:ascii="Calibri" w:eastAsia="Calibri" w:hAnsi="Calibri" w:cs="Calibri"/>
          <w:sz w:val="20"/>
          <w:szCs w:val="20"/>
        </w:rPr>
        <w:t>Arduino, Raspberry Pi, Soldering</w:t>
      </w:r>
    </w:p>
    <w:p w14:paraId="55E2FAC5" w14:textId="77777777" w:rsidR="00513551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</w:p>
    <w:p w14:paraId="7FBB37EC" w14:textId="77777777" w:rsidR="00513551" w:rsidRDefault="00000000">
      <w:pPr>
        <w:pBdr>
          <w:bottom w:val="single" w:sz="6" w:space="0" w:color="000000"/>
        </w:pBdr>
        <w:spacing w:line="200" w:lineRule="atLeast"/>
        <w:rPr>
          <w:rFonts w:ascii="Calibri" w:eastAsia="Calibri" w:hAnsi="Calibri" w:cs="Calibri"/>
          <w:b/>
          <w:bCs/>
          <w:caps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0"/>
          <w:szCs w:val="20"/>
        </w:rPr>
        <w:t>academic projects</w:t>
      </w:r>
    </w:p>
    <w:p w14:paraId="4C5D4934" w14:textId="77777777" w:rsidR="00513551" w:rsidRDefault="00000000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USC RPL (Rocket Propulsion Lab)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Los Angeles, CA</w:t>
      </w:r>
    </w:p>
    <w:p w14:paraId="31CE1C18" w14:textId="77777777" w:rsidR="00513551" w:rsidRDefault="00000000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Avionic team Member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August 2024-Present</w:t>
      </w:r>
    </w:p>
    <w:p w14:paraId="4B189424" w14:textId="77777777" w:rsidR="00513551" w:rsidRDefault="00000000">
      <w:pPr>
        <w:numPr>
          <w:ilvl w:val="0"/>
          <w:numId w:val="3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Designing and integrating multi-board systems into existing unit to enhance speed and efficiency while reducing size and power consumption by 13.5%</w:t>
      </w:r>
    </w:p>
    <w:p w14:paraId="08F8179A" w14:textId="77777777" w:rsidR="00513551" w:rsidRDefault="00000000">
      <w:pPr>
        <w:numPr>
          <w:ilvl w:val="0"/>
          <w:numId w:val="3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Research and development of a live feed camera-stream that will send continuous packets captured from the rocket throughout its whole flight time to a ground base</w:t>
      </w:r>
    </w:p>
    <w:p w14:paraId="30AE1F5A" w14:textId="77777777" w:rsidR="00513551" w:rsidRDefault="00000000">
      <w:pPr>
        <w:spacing w:line="140" w:lineRule="atLeast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sz w:val="14"/>
          <w:szCs w:val="14"/>
        </w:rPr>
        <w:t> </w:t>
      </w:r>
    </w:p>
    <w:p w14:paraId="22F58036" w14:textId="77777777" w:rsidR="00513551" w:rsidRDefault="00000000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Aglet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Amman, Jordan</w:t>
      </w:r>
    </w:p>
    <w:p w14:paraId="3F445A27" w14:textId="77777777" w:rsidR="00513551" w:rsidRDefault="00000000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Full-Stack Web Developer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February 2020-April 2021</w:t>
      </w:r>
    </w:p>
    <w:p w14:paraId="3C436F66" w14:textId="77777777" w:rsidR="00513551" w:rsidRDefault="00000000">
      <w:pPr>
        <w:numPr>
          <w:ilvl w:val="0"/>
          <w:numId w:val="4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Created a functional online shoe renting website called Aglet from scratch, developing both front and back end, having 50 different shoes in 6 different size each</w:t>
      </w:r>
    </w:p>
    <w:p w14:paraId="02155EBF" w14:textId="77777777" w:rsidR="00513551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</w:p>
    <w:p w14:paraId="08E06BD4" w14:textId="77777777" w:rsidR="00513551" w:rsidRDefault="00000000">
      <w:pPr>
        <w:pBdr>
          <w:bottom w:val="single" w:sz="6" w:space="0" w:color="000000"/>
        </w:pBdr>
        <w:spacing w:line="200" w:lineRule="atLeast"/>
        <w:rPr>
          <w:rFonts w:ascii="Calibri" w:eastAsia="Calibri" w:hAnsi="Calibri" w:cs="Calibri"/>
          <w:b/>
          <w:bCs/>
          <w:caps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0"/>
          <w:szCs w:val="20"/>
        </w:rPr>
        <w:t>internship experience</w:t>
      </w:r>
    </w:p>
    <w:p w14:paraId="24955E77" w14:textId="77777777" w:rsidR="00513551" w:rsidRDefault="00000000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Hype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</w:p>
    <w:p w14:paraId="1155B96A" w14:textId="77777777" w:rsidR="00513551" w:rsidRDefault="00000000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Front End Developer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May 2023-September 2023</w:t>
      </w:r>
    </w:p>
    <w:p w14:paraId="20B6D8F6" w14:textId="77777777" w:rsidR="00513551" w:rsidRDefault="00000000">
      <w:pPr>
        <w:numPr>
          <w:ilvl w:val="0"/>
          <w:numId w:val="5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a private team collaboration app for sharing reminders, to-do lists, and communication, connecting 50 team members to a centralized server</w:t>
      </w:r>
    </w:p>
    <w:p w14:paraId="21AE0F1A" w14:textId="77777777" w:rsidR="00513551" w:rsidRDefault="00000000">
      <w:pPr>
        <w:numPr>
          <w:ilvl w:val="0"/>
          <w:numId w:val="5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Added the ability for users to share progress reports, view, add, and update tasks of other team members, and send direct messages to any other team member</w:t>
      </w:r>
    </w:p>
    <w:p w14:paraId="2D861D58" w14:textId="77777777" w:rsidR="00513551" w:rsidRDefault="00000000">
      <w:pPr>
        <w:spacing w:line="140" w:lineRule="atLeast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sz w:val="14"/>
          <w:szCs w:val="14"/>
        </w:rPr>
        <w:t> </w:t>
      </w:r>
    </w:p>
    <w:p w14:paraId="0D208057" w14:textId="77777777" w:rsidR="00513551" w:rsidRDefault="00000000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General Computer Electronics (GCE)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Amman, Jordan</w:t>
      </w:r>
    </w:p>
    <w:p w14:paraId="32E850C0" w14:textId="77777777" w:rsidR="00513551" w:rsidRDefault="00000000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Electrical Engineering Intern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May 2022-August 2022</w:t>
      </w:r>
    </w:p>
    <w:p w14:paraId="156EAE5B" w14:textId="77777777" w:rsidR="00513551" w:rsidRDefault="00000000">
      <w:pPr>
        <w:numPr>
          <w:ilvl w:val="0"/>
          <w:numId w:val="6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software to track 1,000 vehicles, optimizing speed and fuel efficiency monitoring with 20% better insights</w:t>
      </w:r>
    </w:p>
    <w:p w14:paraId="522397A9" w14:textId="77777777" w:rsidR="00513551" w:rsidRDefault="00000000">
      <w:pPr>
        <w:numPr>
          <w:ilvl w:val="0"/>
          <w:numId w:val="6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Designed a durable PCB layout for 10 car types, tolerating 400Hz vibrations and -8°C to 60°C temperatures</w:t>
      </w:r>
    </w:p>
    <w:p w14:paraId="3A7E123D" w14:textId="77777777" w:rsidR="00513551" w:rsidRDefault="00000000">
      <w:pPr>
        <w:numPr>
          <w:ilvl w:val="0"/>
          <w:numId w:val="6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Maintained the code responsible for tracking the cars and increased accuracy by 10%</w:t>
      </w:r>
    </w:p>
    <w:p w14:paraId="118E763F" w14:textId="77777777" w:rsidR="00513551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</w:p>
    <w:p w14:paraId="215AF853" w14:textId="77777777" w:rsidR="00513551" w:rsidRDefault="00000000">
      <w:pPr>
        <w:pBdr>
          <w:bottom w:val="single" w:sz="6" w:space="0" w:color="000000"/>
        </w:pBdr>
        <w:spacing w:line="200" w:lineRule="atLeast"/>
        <w:rPr>
          <w:rFonts w:ascii="Calibri" w:eastAsia="Calibri" w:hAnsi="Calibri" w:cs="Calibri"/>
          <w:b/>
          <w:bCs/>
          <w:caps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0"/>
          <w:szCs w:val="20"/>
        </w:rPr>
        <w:t>leadership &amp; activities</w:t>
      </w:r>
    </w:p>
    <w:p w14:paraId="39F54CCA" w14:textId="77777777" w:rsidR="00513551" w:rsidRDefault="00000000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Physics Club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Rancho Cucamonga, CA</w:t>
      </w:r>
    </w:p>
    <w:p w14:paraId="128FA38C" w14:textId="77777777" w:rsidR="00513551" w:rsidRDefault="00000000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Treasurer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August 2023-May 2024</w:t>
      </w:r>
    </w:p>
    <w:p w14:paraId="2B81F43F" w14:textId="06EA5588" w:rsidR="00513551" w:rsidRDefault="00000000">
      <w:pPr>
        <w:numPr>
          <w:ilvl w:val="0"/>
          <w:numId w:val="7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Spearheaded a team in designing and creating a </w:t>
      </w:r>
      <w:r w:rsidR="0066552F">
        <w:rPr>
          <w:rFonts w:ascii="Calibri" w:eastAsia="Calibri" w:hAnsi="Calibri" w:cs="Calibri"/>
          <w:sz w:val="20"/>
          <w:szCs w:val="20"/>
        </w:rPr>
        <w:t>speed trap</w:t>
      </w:r>
      <w:r>
        <w:rPr>
          <w:rFonts w:ascii="Calibri" w:eastAsia="Calibri" w:hAnsi="Calibri" w:cs="Calibri"/>
          <w:sz w:val="20"/>
          <w:szCs w:val="20"/>
        </w:rPr>
        <w:t xml:space="preserve"> detecting when objects goes faster than a certain adjustable speed threshold with +-3m/s accuracy</w:t>
      </w:r>
    </w:p>
    <w:p w14:paraId="3383EC2E" w14:textId="77777777" w:rsidR="00513551" w:rsidRDefault="00000000">
      <w:pPr>
        <w:numPr>
          <w:ilvl w:val="0"/>
          <w:numId w:val="7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Collaborated with a team of 16 to build a rail gun that was able to fire small projectiles at around 50 m/s with 80% accuracy</w:t>
      </w:r>
    </w:p>
    <w:p w14:paraId="67086BA3" w14:textId="77777777" w:rsidR="00513551" w:rsidRDefault="00000000">
      <w:pPr>
        <w:spacing w:line="140" w:lineRule="atLeast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sz w:val="14"/>
          <w:szCs w:val="14"/>
        </w:rPr>
        <w:t> </w:t>
      </w:r>
    </w:p>
    <w:p w14:paraId="49163EA1" w14:textId="77777777" w:rsidR="00513551" w:rsidRDefault="00000000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RoboCup Competition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Austria</w:t>
      </w:r>
    </w:p>
    <w:p w14:paraId="756D8E56" w14:textId="77777777" w:rsidR="00513551" w:rsidRDefault="00000000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Co-Leader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July 2018-July 2020</w:t>
      </w:r>
    </w:p>
    <w:p w14:paraId="06FA7002" w14:textId="00ABF40D" w:rsidR="00513551" w:rsidRDefault="00000000">
      <w:pPr>
        <w:numPr>
          <w:ilvl w:val="0"/>
          <w:numId w:val="8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Led development of robot design ranking 37th out of 157 using </w:t>
      </w:r>
      <w:r w:rsidR="00FB1E02">
        <w:rPr>
          <w:rFonts w:ascii="Calibri" w:eastAsia="Calibri" w:hAnsi="Calibri" w:cs="Calibri"/>
          <w:sz w:val="20"/>
          <w:szCs w:val="20"/>
        </w:rPr>
        <w:t>Arduino</w:t>
      </w:r>
      <w:r>
        <w:rPr>
          <w:rFonts w:ascii="Calibri" w:eastAsia="Calibri" w:hAnsi="Calibri" w:cs="Calibri"/>
          <w:sz w:val="20"/>
          <w:szCs w:val="20"/>
        </w:rPr>
        <w:t xml:space="preserve"> and 3D-printed parts</w:t>
      </w:r>
    </w:p>
    <w:p w14:paraId="50A7AC75" w14:textId="77777777" w:rsidR="00513551" w:rsidRDefault="00000000">
      <w:pPr>
        <w:numPr>
          <w:ilvl w:val="0"/>
          <w:numId w:val="8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Led a team of 4 in the development of the line tracking protocol and ball collection</w:t>
      </w:r>
    </w:p>
    <w:sectPr w:rsidR="00513551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5A5AAC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04267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02AC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874DD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838C3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9A058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60C3D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E107C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97205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5F4BB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5E2D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5AD3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2287C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526FE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F7CF3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D725C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3896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9E1B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2BC02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378FD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DAA6B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71644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B469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3DE1F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A5298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1409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C8DE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BCA0F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FC472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80B0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9CCEC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ACA30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B160C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0BCE4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06B1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13223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F58BF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5DAA1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59251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A3A61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25267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E981C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7C217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C0819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EC621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AE5C89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8F8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1A87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DAAF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DE61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FEA1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0639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C807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2A60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DD20D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97CA0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825A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24C3E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0145D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E2B2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D5CD6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5C064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A9412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73CCEF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EA676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23EE3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FCCAF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0CA30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02040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7E88F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F1A3B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5B086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382285967">
    <w:abstractNumId w:val="0"/>
  </w:num>
  <w:num w:numId="2" w16cid:durableId="483930530">
    <w:abstractNumId w:val="1"/>
  </w:num>
  <w:num w:numId="3" w16cid:durableId="1346860717">
    <w:abstractNumId w:val="2"/>
  </w:num>
  <w:num w:numId="4" w16cid:durableId="565918725">
    <w:abstractNumId w:val="3"/>
  </w:num>
  <w:num w:numId="5" w16cid:durableId="878973203">
    <w:abstractNumId w:val="4"/>
  </w:num>
  <w:num w:numId="6" w16cid:durableId="1941330606">
    <w:abstractNumId w:val="5"/>
  </w:num>
  <w:num w:numId="7" w16cid:durableId="1348364050">
    <w:abstractNumId w:val="6"/>
  </w:num>
  <w:num w:numId="8" w16cid:durableId="20340656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3551"/>
    <w:rsid w:val="001B2963"/>
    <w:rsid w:val="00513551"/>
    <w:rsid w:val="0066552F"/>
    <w:rsid w:val="00FB1E02"/>
    <w:rsid w:val="00FD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0A27A"/>
  <w15:docId w15:val="{E2B916B7-F364-374E-9275-F6C9AC1DC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fw6overflow-hidden">
    <w:name w:val="fs13 fw6 overflow-hidden"/>
    <w:basedOn w:val="DefaultParagraphFont"/>
  </w:style>
  <w:style w:type="character" w:customStyle="1" w:styleId="fs13fw4">
    <w:name w:val="fs13 fw4"/>
    <w:basedOn w:val="DefaultParagraphFont"/>
  </w:style>
  <w:style w:type="character" w:customStyle="1" w:styleId="fs13fw4overflow-hidden">
    <w:name w:val="fs13 fw4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walid-al-muhtaseb-91888532a" TargetMode="External"/><Relationship Id="rId5" Type="http://schemas.openxmlformats.org/officeDocument/2006/relationships/hyperlink" Target="mailto:walmuhta@us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Walid Al-Muhtaseb</cp:lastModifiedBy>
  <cp:revision>3</cp:revision>
  <dcterms:created xsi:type="dcterms:W3CDTF">2025-01-30T17:55:00Z</dcterms:created>
  <dcterms:modified xsi:type="dcterms:W3CDTF">2025-01-30T17:57:00Z</dcterms:modified>
</cp:coreProperties>
</file>